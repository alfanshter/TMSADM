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7734B" w14:textId="7920A7E4" w:rsidR="0050415D" w:rsidRPr="006239E1" w:rsidRDefault="00000000">
      <w:pPr>
        <w:jc w:val="both"/>
        <w:rPr>
          <w:lang w:val="fi-FI"/>
        </w:rPr>
      </w:pPr>
      <w:r w:rsidRPr="006239E1">
        <w:rPr>
          <w:lang w:val="fi-FI"/>
        </w:rPr>
        <w:t>Nama :</w:t>
      </w:r>
      <w:r w:rsidR="006239E1">
        <w:rPr>
          <w:lang w:val="fi-FI"/>
        </w:rPr>
        <w:t>JANKY DAUSAT</w:t>
      </w:r>
    </w:p>
    <w:p w14:paraId="191EF2B1" w14:textId="5292E127" w:rsidR="0050415D" w:rsidRPr="006239E1" w:rsidRDefault="00000000">
      <w:pPr>
        <w:jc w:val="both"/>
        <w:rPr>
          <w:lang w:val="fi-FI"/>
        </w:rPr>
      </w:pPr>
      <w:r w:rsidRPr="006239E1">
        <w:rPr>
          <w:lang w:val="fi-FI"/>
        </w:rPr>
        <w:t>Nim : 2023690400</w:t>
      </w:r>
      <w:r w:rsidR="006239E1">
        <w:rPr>
          <w:lang w:val="fi-FI"/>
        </w:rPr>
        <w:t>82</w:t>
      </w:r>
    </w:p>
    <w:p w14:paraId="53514019" w14:textId="77777777" w:rsidR="0050415D" w:rsidRPr="006239E1" w:rsidRDefault="00000000">
      <w:pPr>
        <w:jc w:val="both"/>
        <w:rPr>
          <w:lang w:val="fi-FI"/>
        </w:rPr>
      </w:pPr>
      <w:r w:rsidRPr="006239E1">
        <w:rPr>
          <w:lang w:val="fi-FI"/>
        </w:rPr>
        <w:t>Jurusan : Teknik informatika /2C</w:t>
      </w:r>
    </w:p>
    <w:p w14:paraId="6F14EA14" w14:textId="32D68984" w:rsidR="0050415D" w:rsidRPr="00957BB1" w:rsidRDefault="00000000">
      <w:pPr>
        <w:jc w:val="center"/>
        <w:rPr>
          <w:b/>
          <w:bCs/>
          <w:lang w:val="en-ID"/>
        </w:rPr>
      </w:pPr>
      <w:proofErr w:type="spellStart"/>
      <w:r w:rsidRPr="00957BB1">
        <w:rPr>
          <w:b/>
          <w:bCs/>
          <w:lang w:val="en-ID"/>
        </w:rPr>
        <w:t>Tugas</w:t>
      </w:r>
      <w:proofErr w:type="spellEnd"/>
      <w:r w:rsidR="00957BB1" w:rsidRPr="00957BB1">
        <w:rPr>
          <w:b/>
          <w:bCs/>
          <w:lang w:val="en-ID"/>
        </w:rPr>
        <w:t xml:space="preserve"> </w:t>
      </w:r>
      <w:proofErr w:type="spellStart"/>
      <w:r w:rsidR="00957BB1" w:rsidRPr="00957BB1">
        <w:rPr>
          <w:b/>
          <w:bCs/>
          <w:lang w:val="en-ID"/>
        </w:rPr>
        <w:t>individu</w:t>
      </w:r>
      <w:proofErr w:type="spellEnd"/>
      <w:r w:rsidRPr="00957BB1">
        <w:rPr>
          <w:b/>
          <w:bCs/>
          <w:lang w:val="en-ID"/>
        </w:rPr>
        <w:t xml:space="preserve"> </w:t>
      </w:r>
      <w:proofErr w:type="spellStart"/>
      <w:r w:rsidRPr="00957BB1">
        <w:rPr>
          <w:b/>
          <w:bCs/>
          <w:lang w:val="en-ID"/>
        </w:rPr>
        <w:t>arsitektur</w:t>
      </w:r>
      <w:proofErr w:type="spellEnd"/>
      <w:r w:rsidRPr="00957BB1">
        <w:rPr>
          <w:b/>
          <w:bCs/>
          <w:lang w:val="en-ID"/>
        </w:rPr>
        <w:t xml:space="preserve"> dan </w:t>
      </w:r>
      <w:proofErr w:type="spellStart"/>
      <w:r w:rsidRPr="00957BB1">
        <w:rPr>
          <w:b/>
          <w:bCs/>
          <w:lang w:val="en-ID"/>
        </w:rPr>
        <w:t>organisasi</w:t>
      </w:r>
      <w:proofErr w:type="spellEnd"/>
      <w:r w:rsidRPr="00957BB1">
        <w:rPr>
          <w:b/>
          <w:bCs/>
          <w:lang w:val="en-ID"/>
        </w:rPr>
        <w:t xml:space="preserve"> </w:t>
      </w:r>
      <w:proofErr w:type="spellStart"/>
      <w:r w:rsidRPr="00957BB1">
        <w:rPr>
          <w:b/>
          <w:bCs/>
          <w:lang w:val="en-ID"/>
        </w:rPr>
        <w:t>komputer</w:t>
      </w:r>
      <w:proofErr w:type="spellEnd"/>
    </w:p>
    <w:p w14:paraId="39C96250" w14:textId="489277F4" w:rsidR="00957BB1" w:rsidRPr="00957BB1" w:rsidRDefault="00957BB1" w:rsidP="00957BB1">
      <w:pPr>
        <w:spacing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1</w:t>
      </w:r>
      <w:r w:rsidRPr="00957BB1">
        <w:rPr>
          <w:rFonts w:ascii="Times New Roman" w:hAnsi="Times New Roman"/>
          <w:sz w:val="24"/>
          <w:szCs w:val="24"/>
          <w:lang w:val="fi-FI"/>
        </w:rPr>
        <w:t>. Jelasakan Apa perbedaan prosesor CISC dengan RISC</w:t>
      </w:r>
    </w:p>
    <w:p w14:paraId="4DA1FD64" w14:textId="698FE078" w:rsidR="00957BB1" w:rsidRPr="00957BB1" w:rsidRDefault="00957BB1" w:rsidP="00957BB1">
      <w:pPr>
        <w:spacing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957BB1">
        <w:rPr>
          <w:rFonts w:ascii="Times New Roman" w:hAnsi="Times New Roman"/>
          <w:sz w:val="24"/>
          <w:szCs w:val="24"/>
          <w:lang w:val="fi-FI"/>
        </w:rPr>
        <w:t>2. Jelaskan kekurangan yang ada pada prosesor CISC</w:t>
      </w:r>
    </w:p>
    <w:p w14:paraId="6D9E34FD" w14:textId="5A82C576" w:rsidR="0050415D" w:rsidRDefault="00957BB1" w:rsidP="00957BB1">
      <w:pPr>
        <w:spacing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 w:rsidRPr="00957BB1">
        <w:rPr>
          <w:rFonts w:ascii="Times New Roman" w:hAnsi="Times New Roman"/>
          <w:sz w:val="24"/>
          <w:szCs w:val="24"/>
          <w:lang w:val="en-ID"/>
        </w:rPr>
        <w:t xml:space="preserve">3. </w:t>
      </w:r>
      <w:proofErr w:type="spellStart"/>
      <w:r w:rsidRPr="00957BB1">
        <w:rPr>
          <w:rFonts w:ascii="Times New Roman" w:hAnsi="Times New Roman"/>
          <w:sz w:val="24"/>
          <w:szCs w:val="24"/>
          <w:lang w:val="en-ID"/>
        </w:rPr>
        <w:t>Jelaskan</w:t>
      </w:r>
      <w:proofErr w:type="spellEnd"/>
      <w:r w:rsidRPr="00957BB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957BB1">
        <w:rPr>
          <w:rFonts w:ascii="Times New Roman" w:hAnsi="Times New Roman"/>
          <w:sz w:val="24"/>
          <w:szCs w:val="24"/>
          <w:lang w:val="en-ID"/>
        </w:rPr>
        <w:t>fungsi-fungsi</w:t>
      </w:r>
      <w:proofErr w:type="spellEnd"/>
      <w:r w:rsidRPr="00957BB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957BB1">
        <w:rPr>
          <w:rFonts w:ascii="Times New Roman" w:hAnsi="Times New Roman"/>
          <w:sz w:val="24"/>
          <w:szCs w:val="24"/>
          <w:lang w:val="en-ID"/>
        </w:rPr>
        <w:t>kerja</w:t>
      </w:r>
      <w:proofErr w:type="spellEnd"/>
      <w:r w:rsidRPr="00957BB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957BB1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Pr="00957BB1">
        <w:rPr>
          <w:rFonts w:ascii="Times New Roman" w:hAnsi="Times New Roman"/>
          <w:sz w:val="24"/>
          <w:szCs w:val="24"/>
          <w:lang w:val="en-ID"/>
        </w:rPr>
        <w:t xml:space="preserve"> masing-masing register pada </w:t>
      </w:r>
      <w:proofErr w:type="spellStart"/>
      <w:r w:rsidRPr="00957BB1">
        <w:rPr>
          <w:rFonts w:ascii="Times New Roman" w:hAnsi="Times New Roman"/>
          <w:sz w:val="24"/>
          <w:szCs w:val="24"/>
          <w:lang w:val="en-ID"/>
        </w:rPr>
        <w:t>prosesor</w:t>
      </w:r>
      <w:proofErr w:type="spellEnd"/>
      <w:r w:rsidRPr="00957BB1">
        <w:rPr>
          <w:rFonts w:ascii="Times New Roman" w:hAnsi="Times New Roman"/>
          <w:sz w:val="24"/>
          <w:szCs w:val="24"/>
          <w:lang w:val="en-ID"/>
        </w:rPr>
        <w:t xml:space="preserve"> CIS</w:t>
      </w:r>
    </w:p>
    <w:p w14:paraId="7D0F15CF" w14:textId="77777777" w:rsidR="00B60A31" w:rsidRDefault="00957BB1" w:rsidP="00B60A3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ID"/>
        </w:rPr>
      </w:pPr>
      <w:proofErr w:type="spellStart"/>
      <w:r w:rsidRPr="00957BB1">
        <w:rPr>
          <w:rFonts w:ascii="Times New Roman" w:hAnsi="Times New Roman"/>
          <w:b/>
          <w:bCs/>
          <w:sz w:val="24"/>
          <w:szCs w:val="24"/>
          <w:lang w:val="en-ID"/>
        </w:rPr>
        <w:t>Jawaban</w:t>
      </w:r>
      <w:proofErr w:type="spellEnd"/>
      <w:r w:rsidRPr="00957BB1">
        <w:rPr>
          <w:rFonts w:ascii="Times New Roman" w:hAnsi="Times New Roman"/>
          <w:b/>
          <w:bCs/>
          <w:sz w:val="24"/>
          <w:szCs w:val="24"/>
          <w:lang w:val="en-ID"/>
        </w:rPr>
        <w:t>:</w:t>
      </w:r>
    </w:p>
    <w:p w14:paraId="5C734CE9" w14:textId="69757F1F" w:rsidR="00B60A31" w:rsidRPr="00B60A31" w:rsidRDefault="00B60A31" w:rsidP="00B60A3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/>
          <w:b/>
          <w:bCs/>
          <w:sz w:val="24"/>
          <w:szCs w:val="24"/>
          <w:lang w:val="en-ID"/>
        </w:rPr>
        <w:t>1.</w:t>
      </w:r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Perbedaan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Prosesor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 CISC dan RISC</w:t>
      </w:r>
    </w:p>
    <w:p w14:paraId="4E5A6AAC" w14:textId="12100897" w:rsidR="00B60A31" w:rsidRPr="00B60A31" w:rsidRDefault="00B60A31" w:rsidP="00B60A3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1. </w:t>
      </w: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Definisi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</w:p>
    <w:p w14:paraId="7DBB3521" w14:textId="77777777" w:rsidR="00B60A31" w:rsidRPr="00B60A31" w:rsidRDefault="00B60A31" w:rsidP="00B60A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CISC (Complex Instruction Set Computer):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CISC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adalah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arsitektur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dirancang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mengurangi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jumlah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per program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dengan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memungkinkan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satu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melakukan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berbagai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tugas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. Tujuan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utamanya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adalah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meminimalisir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jumlah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oleh program.</w:t>
      </w:r>
    </w:p>
    <w:p w14:paraId="11F21B5E" w14:textId="77777777" w:rsidR="00B60A31" w:rsidRPr="00B60A31" w:rsidRDefault="00B60A31" w:rsidP="00B60A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RISC (Reduced Instruction Set Computer):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RISC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adalah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arsitektur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menggunakan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set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kecil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sederhana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.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Setiap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dirancang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satu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siklus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clock,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dengan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tujuan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meningkatkan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kecepatan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efisiensi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101099AD" w14:textId="3418C134" w:rsidR="00B60A31" w:rsidRPr="00B60A31" w:rsidRDefault="00B60A31" w:rsidP="00B60A3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2. </w:t>
      </w: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</w:p>
    <w:p w14:paraId="67E441FC" w14:textId="77777777" w:rsidR="00B60A31" w:rsidRPr="00B60A31" w:rsidRDefault="00B60A31" w:rsidP="00B60A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CISC:</w:t>
      </w:r>
    </w:p>
    <w:p w14:paraId="3AC44CF8" w14:textId="77777777" w:rsidR="00B60A31" w:rsidRPr="00B60A31" w:rsidRDefault="00B60A31" w:rsidP="00B60A3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Memiliki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set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besar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17C99991" w14:textId="77777777" w:rsidR="00B60A31" w:rsidRPr="00B60A31" w:rsidRDefault="00B60A31" w:rsidP="00B60A3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i-FI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fi-FI" w:eastAsia="en-ID"/>
        </w:rPr>
        <w:t>Instruksi dapat melakukan operasi kompleks (misalnya, akses memori dan operasi aritmatika dalam satu instruksi).</w:t>
      </w:r>
    </w:p>
    <w:p w14:paraId="2C15107E" w14:textId="77777777" w:rsidR="00B60A31" w:rsidRPr="00B60A31" w:rsidRDefault="00B60A31" w:rsidP="00B60A3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Contoh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: Intel x86, VAX.</w:t>
      </w:r>
    </w:p>
    <w:p w14:paraId="3F2669D2" w14:textId="77777777" w:rsidR="00B60A31" w:rsidRPr="00B60A31" w:rsidRDefault="00B60A31" w:rsidP="00B60A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RISC:</w:t>
      </w:r>
    </w:p>
    <w:p w14:paraId="3FB67209" w14:textId="77777777" w:rsidR="00B60A31" w:rsidRPr="00B60A31" w:rsidRDefault="00B60A31" w:rsidP="00B60A3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Memiliki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set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kecil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sederhana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55418774" w14:textId="77777777" w:rsidR="00B60A31" w:rsidRPr="00B60A31" w:rsidRDefault="00B60A31" w:rsidP="00B60A3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i-FI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fi-FI" w:eastAsia="en-ID"/>
        </w:rPr>
        <w:t>Setiap instruksi umumnya melakukan satu operasi dasar (misalnya, operasi aritmatika atau akses memori sederhana).</w:t>
      </w:r>
    </w:p>
    <w:p w14:paraId="4DF65238" w14:textId="77777777" w:rsidR="00B60A31" w:rsidRPr="00B60A31" w:rsidRDefault="00B60A31" w:rsidP="00B60A3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Contoh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: ARM, MIPS, SPARC.</w:t>
      </w:r>
    </w:p>
    <w:p w14:paraId="7DBD0974" w14:textId="2E8B3901" w:rsidR="00B60A31" w:rsidRPr="00B60A31" w:rsidRDefault="00B60A31" w:rsidP="00B60A3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3. </w:t>
      </w: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Desain dan </w:t>
      </w: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Implementasi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</w:p>
    <w:p w14:paraId="5820A28C" w14:textId="77777777" w:rsidR="00B60A31" w:rsidRPr="00B60A31" w:rsidRDefault="00B60A31" w:rsidP="00B60A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CISC:</w:t>
      </w:r>
    </w:p>
    <w:p w14:paraId="7708B4FD" w14:textId="77777777" w:rsidR="00B60A31" w:rsidRPr="00B60A31" w:rsidRDefault="00B60A31" w:rsidP="00B60A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dapat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memerlukan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beberapa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siklus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clock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24144FD6" w14:textId="77777777" w:rsidR="00B60A31" w:rsidRPr="00B60A31" w:rsidRDefault="00B60A31" w:rsidP="00B60A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CISC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cenderung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dengan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berbagai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mode addressing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tipe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3A479D62" w14:textId="77777777" w:rsidR="00B60A31" w:rsidRPr="00B60A31" w:rsidRDefault="00B60A31" w:rsidP="00B60A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Menggunakan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mikrokode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mendekode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686D8DDE" w14:textId="77777777" w:rsidR="00B60A31" w:rsidRPr="00B60A31" w:rsidRDefault="00B60A31" w:rsidP="00B60A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RISC:</w:t>
      </w:r>
    </w:p>
    <w:p w14:paraId="4DE8729C" w14:textId="77777777" w:rsidR="00B60A31" w:rsidRPr="00B60A31" w:rsidRDefault="00B60A31" w:rsidP="00B60A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sederhana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seragam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memungkinkan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satu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siklus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clock.</w:t>
      </w:r>
    </w:p>
    <w:p w14:paraId="6981B944" w14:textId="77777777" w:rsidR="00B60A31" w:rsidRPr="00B60A31" w:rsidRDefault="00B60A31" w:rsidP="00B60A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Desain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RISC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sederhana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efisien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dengan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sedikit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mode addressing.</w:t>
      </w:r>
    </w:p>
    <w:p w14:paraId="30AD4371" w14:textId="77777777" w:rsidR="00B60A31" w:rsidRPr="00B60A31" w:rsidRDefault="00B60A31" w:rsidP="00B60A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Menggunakan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hard-wired control unit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dekoding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cepat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daripada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mikrokode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02010272" w14:textId="3621755C" w:rsidR="00B60A31" w:rsidRPr="00B60A31" w:rsidRDefault="00B60A31" w:rsidP="00B60A3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4. </w:t>
      </w: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Pipelining:</w:t>
      </w:r>
    </w:p>
    <w:p w14:paraId="7BC79252" w14:textId="77777777" w:rsidR="00B60A31" w:rsidRPr="00B60A31" w:rsidRDefault="00B60A31" w:rsidP="00B60A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CISC:</w:t>
      </w:r>
    </w:p>
    <w:p w14:paraId="32455BDD" w14:textId="77777777" w:rsidR="00B60A31" w:rsidRPr="00B60A31" w:rsidRDefault="00B60A31" w:rsidP="00B60A3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Pipelining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sulit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diimplementasikan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karena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bervariasi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waktu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29E1F272" w14:textId="77777777" w:rsidR="00B60A31" w:rsidRPr="00B60A31" w:rsidRDefault="00B60A31" w:rsidP="00B60A3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Hazard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penundaan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umum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terjadi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karena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panjang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5C1ECBFD" w14:textId="77777777" w:rsidR="00B60A31" w:rsidRPr="00B60A31" w:rsidRDefault="00B60A31" w:rsidP="00B60A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RISC:</w:t>
      </w:r>
    </w:p>
    <w:p w14:paraId="24849B2E" w14:textId="77777777" w:rsidR="00B60A31" w:rsidRPr="00B60A31" w:rsidRDefault="00B60A31" w:rsidP="00B60A3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Pipelining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mudah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diimplementasikan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karena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seragam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sederhana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0E41E744" w14:textId="77777777" w:rsidR="00B60A31" w:rsidRPr="00B60A31" w:rsidRDefault="00B60A31" w:rsidP="00B60A3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i-FI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fi-FI" w:eastAsia="en-ID"/>
        </w:rPr>
        <w:t>Efisiensi pipelining lebih tinggi karena setiap instruksi memerlukan satu siklus clock.</w:t>
      </w:r>
    </w:p>
    <w:p w14:paraId="1151CDFC" w14:textId="6531C04E" w:rsidR="00B60A31" w:rsidRPr="00B60A31" w:rsidRDefault="00B60A31" w:rsidP="00B60A3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5. </w:t>
      </w: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Efisiensi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 Memori:</w:t>
      </w:r>
    </w:p>
    <w:p w14:paraId="0A57EB75" w14:textId="77777777" w:rsidR="00B60A31" w:rsidRPr="00B60A31" w:rsidRDefault="00B60A31" w:rsidP="00B60A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CISC:</w:t>
      </w:r>
    </w:p>
    <w:p w14:paraId="69F08FBD" w14:textId="77777777" w:rsidR="00B60A31" w:rsidRPr="00B60A31" w:rsidRDefault="00B60A31" w:rsidP="00B60A3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mengurangi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jumlah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total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dapat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mengurangi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penggunaan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memori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program.</w:t>
      </w:r>
    </w:p>
    <w:p w14:paraId="4CC73441" w14:textId="77777777" w:rsidR="00B60A31" w:rsidRPr="00B60A31" w:rsidRDefault="00B60A31" w:rsidP="00B60A3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Setiap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dapat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melakukan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banyak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kerja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sehingga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program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mungkin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pendek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112C7F5A" w14:textId="77777777" w:rsidR="00B60A31" w:rsidRPr="00B60A31" w:rsidRDefault="00B60A31" w:rsidP="00B60A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RISC:</w:t>
      </w:r>
    </w:p>
    <w:p w14:paraId="731E5C16" w14:textId="77777777" w:rsidR="00B60A31" w:rsidRPr="00B60A31" w:rsidRDefault="00B60A31" w:rsidP="00B60A3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sederhana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satu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per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satu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dapat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meningkatkan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jumlah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total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dapat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meningkatkan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penggunaan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memori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6EBFA144" w14:textId="77777777" w:rsidR="00B60A31" w:rsidRPr="00B60A31" w:rsidRDefault="00B60A31" w:rsidP="00B60A3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i-FI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fi-FI" w:eastAsia="en-ID"/>
        </w:rPr>
        <w:t>Program mungkin lebih panjang karena setiap instruksi hanya melakukan satu tugas dasar.</w:t>
      </w:r>
    </w:p>
    <w:p w14:paraId="489A8F7C" w14:textId="094BCF5D" w:rsidR="00B60A31" w:rsidRPr="00B60A31" w:rsidRDefault="00B60A31" w:rsidP="00B60A3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6. </w:t>
      </w: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Contoh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</w:p>
    <w:p w14:paraId="6C7F6388" w14:textId="77777777" w:rsidR="00B60A31" w:rsidRPr="00B60A31" w:rsidRDefault="00B60A31" w:rsidP="00B60A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CISC:</w:t>
      </w:r>
    </w:p>
    <w:p w14:paraId="6E1A504A" w14:textId="77777777" w:rsidR="00B60A31" w:rsidRPr="00B60A31" w:rsidRDefault="00B60A31" w:rsidP="00B60A3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Intel x86 (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kebanyakan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komputer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pribadi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).</w:t>
      </w:r>
    </w:p>
    <w:p w14:paraId="028718B4" w14:textId="77777777" w:rsidR="00B60A31" w:rsidRPr="00B60A31" w:rsidRDefault="00B60A31" w:rsidP="00B60A3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Motorola 68000 series.</w:t>
      </w:r>
    </w:p>
    <w:p w14:paraId="13CB6193" w14:textId="77777777" w:rsidR="00B60A31" w:rsidRPr="00B60A31" w:rsidRDefault="00B60A31" w:rsidP="00B60A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RISC:</w:t>
      </w:r>
    </w:p>
    <w:p w14:paraId="7C6AF002" w14:textId="77777777" w:rsidR="00B60A31" w:rsidRPr="00B60A31" w:rsidRDefault="00B60A31" w:rsidP="00B60A3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ARM (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kebanyakan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perangkat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mobile).</w:t>
      </w:r>
    </w:p>
    <w:p w14:paraId="2D8688FE" w14:textId="77777777" w:rsidR="00B60A31" w:rsidRPr="00B60A31" w:rsidRDefault="00B60A31" w:rsidP="00B60A3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MIPS (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berbagai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perangkat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embedded).</w:t>
      </w:r>
    </w:p>
    <w:p w14:paraId="1D425350" w14:textId="77777777" w:rsidR="00B60A31" w:rsidRPr="00B60A31" w:rsidRDefault="00B60A31" w:rsidP="00B60A3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Ringkasan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</w:p>
    <w:p w14:paraId="1482F224" w14:textId="77777777" w:rsidR="00B60A31" w:rsidRPr="00B60A31" w:rsidRDefault="00B60A31" w:rsidP="00B60A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CISC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: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Memiliki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set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besar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bertujuan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mengurangi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jumlah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per program,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sulit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melakukan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pipelining,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efisien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penggunaan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memori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0C60D667" w14:textId="19EFB499" w:rsidR="00B60A31" w:rsidRPr="00B60A31" w:rsidRDefault="00B60A31" w:rsidP="00B60A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RISC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: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Memiliki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set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kecil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sederhana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bertujuan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meningkatkan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kecepatan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dengan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satu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siklus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clock,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mudah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melakukan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pipelining, dan program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mungkin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panjang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39C69BF1" w14:textId="77777777" w:rsidR="00B60A31" w:rsidRDefault="00B60A31" w:rsidP="00B60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2. </w:t>
      </w:r>
    </w:p>
    <w:p w14:paraId="7A0DF57F" w14:textId="5695540F" w:rsidR="00B60A31" w:rsidRPr="00B60A31" w:rsidRDefault="00B60A31" w:rsidP="00B60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1.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Kompleksitas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:</w:t>
      </w:r>
    </w:p>
    <w:p w14:paraId="048FFF4D" w14:textId="77777777" w:rsidR="00B60A31" w:rsidRPr="00B60A31" w:rsidRDefault="00B60A31" w:rsidP="00B60A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Desain </w:t>
      </w: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 Rumit: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CISC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memiliki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set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sangat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besar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sehingga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desain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hardware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menjadi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rumit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. Ini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meningkatkan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waktu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pengembangan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biaya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produksi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2341F1AF" w14:textId="77777777" w:rsidR="00B60A31" w:rsidRPr="00B60A31" w:rsidRDefault="00B60A31" w:rsidP="00B60A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Mikrokode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menangani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CISC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sering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menggunakan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mikrokode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dapat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memperlambat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karena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harus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diuraikan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menjadi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langkah-langkah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mikro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sebelum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oleh hardware.</w:t>
      </w:r>
    </w:p>
    <w:p w14:paraId="33E18FB5" w14:textId="77777777" w:rsidR="00B60A31" w:rsidRPr="00B60A31" w:rsidRDefault="00B60A31" w:rsidP="00B60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2.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Eksekusi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Lambat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:</w:t>
      </w:r>
    </w:p>
    <w:p w14:paraId="6F52D104" w14:textId="77777777" w:rsidR="00B60A31" w:rsidRPr="00B60A31" w:rsidRDefault="00B60A31" w:rsidP="00B60A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Multiple </w:t>
      </w: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Siklus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 Clock: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Banyak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pada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CISC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memerlukan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beberapa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siklus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clock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. Hal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mengurangi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kecepatan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keseluruhan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dibandingkan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dengan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arsitektur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dapat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satu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siklus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clock.</w:t>
      </w:r>
    </w:p>
    <w:p w14:paraId="5729847B" w14:textId="77777777" w:rsidR="00B60A31" w:rsidRPr="00B60A31" w:rsidRDefault="00B60A31" w:rsidP="00B60A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Pipelining Kurang </w:t>
      </w: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Efisien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Kompleksitas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variasi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waktu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membuat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implementasi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pipelining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sulit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kurang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efisien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. Hal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menyebabkan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banyak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hambatan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(hazard)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pipeline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penundaan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6ECC509A" w14:textId="77777777" w:rsidR="00B60A31" w:rsidRPr="00B60A31" w:rsidRDefault="00B60A31" w:rsidP="00B60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3. Overhead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Dekoding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:</w:t>
      </w:r>
    </w:p>
    <w:p w14:paraId="2F3D0FB2" w14:textId="77777777" w:rsidR="00B60A31" w:rsidRPr="00B60A31" w:rsidRDefault="00B60A31" w:rsidP="00B60A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Dekoder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Karena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keragaman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besar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dekoder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pada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CISC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harus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menambah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overhead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dapat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mengurangi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efisiensi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548FDAEE" w14:textId="77777777" w:rsidR="00B60A31" w:rsidRPr="00B60A31" w:rsidRDefault="00B60A31" w:rsidP="00B60A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Pemanfaatan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 Register: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sering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kali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mengurangi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pemanfaatan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register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secara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efisien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karena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banyak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operasi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melibatkan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akses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memori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langsung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2DCED04D" w14:textId="77777777" w:rsidR="00B60A31" w:rsidRPr="00B60A31" w:rsidRDefault="00B60A31" w:rsidP="00B60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4.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Efisiensi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Energi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Rendah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:</w:t>
      </w:r>
    </w:p>
    <w:p w14:paraId="7219ECC4" w14:textId="77777777" w:rsidR="00B60A31" w:rsidRPr="00B60A31" w:rsidRDefault="00B60A31" w:rsidP="00B60A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i-FI" w:eastAsia="en-ID"/>
        </w:rPr>
      </w:pP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Konsumsi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 Daya: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Kompleksitas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desain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kebutuhan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mengelola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meningkatkan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konsumsi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daya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. </w:t>
      </w:r>
      <w:r w:rsidRPr="00B60A31">
        <w:rPr>
          <w:rFonts w:ascii="Times New Roman" w:eastAsia="Times New Roman" w:hAnsi="Times New Roman"/>
          <w:sz w:val="24"/>
          <w:szCs w:val="24"/>
          <w:lang w:val="fi-FI" w:eastAsia="en-ID"/>
        </w:rPr>
        <w:t>Ini kurang ideal untuk aplikasi yang membutuhkan efisiensi energi tinggi, seperti perangkat mobile.</w:t>
      </w:r>
    </w:p>
    <w:p w14:paraId="679D1064" w14:textId="77777777" w:rsidR="00B60A31" w:rsidRPr="00B60A31" w:rsidRDefault="00B60A31" w:rsidP="00B60A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i-FI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fi-FI" w:eastAsia="en-ID"/>
        </w:rPr>
        <w:t>Panas Berlebih:</w:t>
      </w:r>
      <w:r w:rsidRPr="00B60A31">
        <w:rPr>
          <w:rFonts w:ascii="Times New Roman" w:eastAsia="Times New Roman" w:hAnsi="Times New Roman"/>
          <w:sz w:val="24"/>
          <w:szCs w:val="24"/>
          <w:lang w:val="fi-FI" w:eastAsia="en-ID"/>
        </w:rPr>
        <w:t xml:space="preserve"> Prosesor dengan konsumsi daya tinggi juga menghasilkan lebih banyak panas, yang dapat menyebabkan masalah termal dan membutuhkan solusi pendinginan tambahan.</w:t>
      </w:r>
    </w:p>
    <w:p w14:paraId="0F8AA978" w14:textId="77777777" w:rsidR="00B60A31" w:rsidRPr="00B60A31" w:rsidRDefault="00B60A31" w:rsidP="00B60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5.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Skalabilitas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Terbatas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:</w:t>
      </w:r>
    </w:p>
    <w:p w14:paraId="55940B9A" w14:textId="77777777" w:rsidR="00B60A31" w:rsidRPr="00B60A31" w:rsidRDefault="00B60A31" w:rsidP="00B60A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Ekspansi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 Set </w:t>
      </w: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Menambah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baru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ke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set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sudah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bisa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menjadi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sulit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sering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kali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memerlukan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perubahan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signifikan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desain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hardware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mikrokode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2B8DF6D4" w14:textId="77777777" w:rsidR="00B60A31" w:rsidRPr="00B60A31" w:rsidRDefault="00B60A31" w:rsidP="00B60A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Upgrade yang Sulit: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Mengupgrade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arsitektur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CISC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meningkatkan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performa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sering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kali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membutuhkan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perubahan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besar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bisa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meningkatkan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biaya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waktu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pengembangan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0042DB5E" w14:textId="77777777" w:rsidR="00B60A31" w:rsidRPr="00B60A31" w:rsidRDefault="00B60A31" w:rsidP="00B60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6.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Penggunaan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 Memori:</w:t>
      </w:r>
    </w:p>
    <w:p w14:paraId="1FE6490B" w14:textId="77777777" w:rsidR="00B60A31" w:rsidRPr="00B60A31" w:rsidRDefault="00B60A31" w:rsidP="00B60A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Efisiensi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 Memori: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Meskipun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dapat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mengurangi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jumlah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total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dieksekusi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program-program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tersebut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sering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kali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memerlukan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banyak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ruang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memori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karena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ukuran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lebih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besar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kompleksitasnya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608CDEB2" w14:textId="77777777" w:rsidR="00B60A31" w:rsidRPr="00B60A31" w:rsidRDefault="00B60A31" w:rsidP="00B60A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Overhead </w:t>
      </w: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Mikrokode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Mikrokode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mengelola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kompleks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juga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memerlukan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ruang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memori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tambahan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bisa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mengurangi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jumlah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memori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tersedia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aplikasi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174847A1" w14:textId="77777777" w:rsidR="00B60A31" w:rsidRPr="00B60A31" w:rsidRDefault="00B60A31" w:rsidP="00B60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7.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Kompatibilitas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Mundur</w:t>
      </w:r>
      <w:proofErr w:type="spellEnd"/>
      <w:r w:rsidRPr="00B60A31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:</w:t>
      </w:r>
    </w:p>
    <w:p w14:paraId="6942FD40" w14:textId="6831C109" w:rsidR="00516516" w:rsidRDefault="00B60A31" w:rsidP="005165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Warisan</w:t>
      </w:r>
      <w:proofErr w:type="spellEnd"/>
      <w:r w:rsidRPr="00B60A31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CISC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seperti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Intel x86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sering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kali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harus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mempertahankan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kompatibilitas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dengan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instruksi-instruksi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lama. Ini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membatasi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fleksibilitas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desain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optimalisasi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arsitektur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baru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karena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harus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mempertahankan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dukungan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lama yang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mungkin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sudah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tidak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efisien</w:t>
      </w:r>
      <w:proofErr w:type="spellEnd"/>
      <w:r w:rsidRPr="00B60A31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2CD476E2" w14:textId="77777777" w:rsidR="00516516" w:rsidRDefault="00516516" w:rsidP="0051651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3</w:t>
      </w:r>
      <w:r w:rsidRPr="00516516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. </w:t>
      </w:r>
    </w:p>
    <w:p w14:paraId="578106CF" w14:textId="120F21A0" w:rsidR="00516516" w:rsidRPr="00516516" w:rsidRDefault="00516516" w:rsidP="0051651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 xml:space="preserve">1. </w:t>
      </w:r>
      <w:r w:rsidRPr="00516516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General-Purpose Registers (GPR):</w:t>
      </w:r>
    </w:p>
    <w:p w14:paraId="0BEF28D8" w14:textId="77777777" w:rsidR="00516516" w:rsidRPr="00516516" w:rsidRDefault="00516516" w:rsidP="005165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Fungsi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Register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serbaguna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menyimpan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data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sementara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selama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eksekusi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.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Mereka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dapat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menyimpan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operand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aritmetika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alamat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memori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atau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hasil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dari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operasi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70FE9153" w14:textId="77777777" w:rsidR="00516516" w:rsidRPr="00516516" w:rsidRDefault="00516516" w:rsidP="005165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Contoh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Pada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Intel x86, register EAX, EBX, ECX, dan EDX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sering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operasi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aritmetika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logika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711A1975" w14:textId="77777777" w:rsidR="00516516" w:rsidRPr="00516516" w:rsidRDefault="00516516" w:rsidP="005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2. Segment Registers:</w:t>
      </w:r>
    </w:p>
    <w:p w14:paraId="114F8489" w14:textId="77777777" w:rsidR="00516516" w:rsidRPr="00516516" w:rsidRDefault="00516516" w:rsidP="005165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Fungsi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Menyimpan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segmen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alamat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memori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model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memori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segmentasi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. Register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ini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membantu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menentukan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lokasi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segment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memori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sedang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diakses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329C25F5" w14:textId="77777777" w:rsidR="00516516" w:rsidRPr="00516516" w:rsidRDefault="00516516" w:rsidP="005165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Contoh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Pada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x86, register CS (Code Segment), DS (Data Segment), SS (Stack Segment), dan ES (Extra Segment).</w:t>
      </w:r>
    </w:p>
    <w:p w14:paraId="2B68E599" w14:textId="77777777" w:rsidR="00516516" w:rsidRPr="00516516" w:rsidRDefault="00516516" w:rsidP="005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3. Index and Pointer Registers:</w:t>
      </w:r>
    </w:p>
    <w:p w14:paraId="723CDDE5" w14:textId="77777777" w:rsidR="00516516" w:rsidRPr="00516516" w:rsidRDefault="00516516" w:rsidP="005165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4"/>
          <w:szCs w:val="24"/>
          <w:lang w:val="fi-FI" w:eastAsia="en-ID"/>
        </w:rPr>
        <w:t>Fungsi:</w:t>
      </w:r>
      <w:r w:rsidRPr="00516516">
        <w:rPr>
          <w:rFonts w:ascii="Times New Roman" w:eastAsia="Times New Roman" w:hAnsi="Times New Roman"/>
          <w:sz w:val="24"/>
          <w:szCs w:val="24"/>
          <w:lang w:val="fi-FI" w:eastAsia="en-ID"/>
        </w:rPr>
        <w:t xml:space="preserve"> Digunakan untuk pengalamatan dan pengindeksan memori.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Mereka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sering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operasi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melibatkan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array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atau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pemrosesan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string.</w:t>
      </w:r>
    </w:p>
    <w:p w14:paraId="241986B1" w14:textId="77777777" w:rsidR="00516516" w:rsidRPr="00516516" w:rsidRDefault="00516516" w:rsidP="005165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Contoh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</w:p>
    <w:p w14:paraId="0250E861" w14:textId="77777777" w:rsidR="00516516" w:rsidRPr="00516516" w:rsidRDefault="00516516" w:rsidP="0051651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SI (Source Index) dan DI (Destination Index):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operasi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string.</w:t>
      </w:r>
    </w:p>
    <w:p w14:paraId="74EF8DED" w14:textId="77777777" w:rsidR="00516516" w:rsidRPr="00516516" w:rsidRDefault="00516516" w:rsidP="0051651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BP (Base Pointer) dan SP (Stack Pointer):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BP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mengakses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data pada stack frame, dan SP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melacak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top of the stack.</w:t>
      </w:r>
    </w:p>
    <w:p w14:paraId="2524C240" w14:textId="77777777" w:rsidR="00516516" w:rsidRPr="00516516" w:rsidRDefault="00516516" w:rsidP="005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4. Instruction Pointer (IP) Register:</w:t>
      </w:r>
    </w:p>
    <w:p w14:paraId="0E3CD31E" w14:textId="77777777" w:rsidR="00516516" w:rsidRPr="00516516" w:rsidRDefault="00516516" w:rsidP="005165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i-FI" w:eastAsia="en-ID"/>
        </w:rPr>
      </w:pPr>
      <w:r w:rsidRPr="00516516">
        <w:rPr>
          <w:rFonts w:ascii="Times New Roman" w:eastAsia="Times New Roman" w:hAnsi="Times New Roman"/>
          <w:b/>
          <w:bCs/>
          <w:sz w:val="24"/>
          <w:szCs w:val="24"/>
          <w:lang w:val="fi-FI" w:eastAsia="en-ID"/>
        </w:rPr>
        <w:t>Fungsi:</w:t>
      </w:r>
      <w:r w:rsidRPr="00516516">
        <w:rPr>
          <w:rFonts w:ascii="Times New Roman" w:eastAsia="Times New Roman" w:hAnsi="Times New Roman"/>
          <w:sz w:val="24"/>
          <w:szCs w:val="24"/>
          <w:lang w:val="fi-FI" w:eastAsia="en-ID"/>
        </w:rPr>
        <w:t xml:space="preserve"> Menyimpan alamat dari instruksi berikutnya yang akan dieksekusi. IP otomatis diperbarui untuk menunjuk ke instruksi berikutnya selama eksekusi program.</w:t>
      </w:r>
    </w:p>
    <w:p w14:paraId="4E7BCC69" w14:textId="77777777" w:rsidR="00516516" w:rsidRPr="00516516" w:rsidRDefault="00516516" w:rsidP="005165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Contoh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Pada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arsitektur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x86,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disebut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EIP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mode 32-bit dan RIP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mode 64-bit.</w:t>
      </w:r>
    </w:p>
    <w:p w14:paraId="7E5DBFEB" w14:textId="77777777" w:rsidR="00516516" w:rsidRPr="00516516" w:rsidRDefault="00516516" w:rsidP="005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5. Flags/Status Registers:</w:t>
      </w:r>
    </w:p>
    <w:p w14:paraId="6D988A29" w14:textId="77777777" w:rsidR="00516516" w:rsidRPr="00516516" w:rsidRDefault="00516516" w:rsidP="005165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Fungsi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Menyimpan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informasi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tentang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status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operasi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baru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saja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dilakukan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,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seperti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hasil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perbandingan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atau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aritmetika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. Flag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ini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pengambilan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keputusan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instruksi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bersyarat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0FF94766" w14:textId="77777777" w:rsidR="00516516" w:rsidRPr="00516516" w:rsidRDefault="00516516" w:rsidP="005165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Contoh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</w:p>
    <w:p w14:paraId="6934DB4F" w14:textId="77777777" w:rsidR="00516516" w:rsidRPr="00516516" w:rsidRDefault="00516516" w:rsidP="0051651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ZF (Zero Flag):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Diset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jika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hasil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operasi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adalah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nol.</w:t>
      </w:r>
    </w:p>
    <w:p w14:paraId="2BCE5BF0" w14:textId="77777777" w:rsidR="00516516" w:rsidRPr="00516516" w:rsidRDefault="00516516" w:rsidP="0051651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CF (Carry Flag):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Diset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jika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ada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carry out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dari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operasi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aritmetika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26A9D1CB" w14:textId="77777777" w:rsidR="00516516" w:rsidRPr="00516516" w:rsidRDefault="00516516" w:rsidP="0051651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SF (Sign Flag):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Diset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jika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hasil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operasi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negatif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5BE216C9" w14:textId="77777777" w:rsidR="00516516" w:rsidRPr="00516516" w:rsidRDefault="00516516" w:rsidP="005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6. Control Registers:</w:t>
      </w:r>
    </w:p>
    <w:p w14:paraId="0B910626" w14:textId="77777777" w:rsidR="00516516" w:rsidRPr="00516516" w:rsidRDefault="00516516" w:rsidP="005165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Fungsi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Menyimpan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informasi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kontrol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mengatur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operasi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CPU,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seperti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mode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proteksi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, paging, dan debugging.</w:t>
      </w:r>
    </w:p>
    <w:p w14:paraId="55A58D36" w14:textId="77777777" w:rsidR="00516516" w:rsidRPr="00516516" w:rsidRDefault="00516516" w:rsidP="005165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Contoh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Pada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arsitektur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x86, register CR0, CR1, CR2, dan CR3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berbagai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fungsi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kontrol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4B272D4E" w14:textId="77777777" w:rsidR="00516516" w:rsidRPr="00516516" w:rsidRDefault="00516516" w:rsidP="005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7. Debug Registers:</w:t>
      </w:r>
    </w:p>
    <w:p w14:paraId="3901D743" w14:textId="77777777" w:rsidR="00516516" w:rsidRPr="00516516" w:rsidRDefault="00516516" w:rsidP="0051651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Fungsi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debugging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perangkat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keras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dengan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menyimpan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breakpoint dan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kontrol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debug.</w:t>
      </w:r>
    </w:p>
    <w:p w14:paraId="16ABFB96" w14:textId="77777777" w:rsidR="00516516" w:rsidRPr="00516516" w:rsidRDefault="00516516" w:rsidP="0051651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Contoh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Pada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arsitektur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x86, register DR0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hingga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DR7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debugging.</w:t>
      </w:r>
    </w:p>
    <w:p w14:paraId="5EDF5F97" w14:textId="77777777" w:rsidR="00516516" w:rsidRPr="00516516" w:rsidRDefault="00516516" w:rsidP="005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8. Floating-Point Registers:</w:t>
      </w:r>
    </w:p>
    <w:p w14:paraId="3A63033D" w14:textId="77777777" w:rsidR="00516516" w:rsidRPr="00516516" w:rsidRDefault="00516516" w:rsidP="005165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Fungsi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operasi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floating-point (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desimal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) yang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memerlukan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presisi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tinggi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03801DC5" w14:textId="77777777" w:rsidR="00516516" w:rsidRPr="00516516" w:rsidRDefault="00516516" w:rsidP="005165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Contoh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Pada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arsitektur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x86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dengan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FPU (Floating-Point Unit), register ST0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hingga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ST7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operasi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floating-point.</w:t>
      </w:r>
    </w:p>
    <w:p w14:paraId="6502C38A" w14:textId="77777777" w:rsidR="00516516" w:rsidRPr="00516516" w:rsidRDefault="00516516" w:rsidP="005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9. Segment Descriptor Registers:</w:t>
      </w:r>
    </w:p>
    <w:p w14:paraId="36146F15" w14:textId="77777777" w:rsidR="00516516" w:rsidRPr="00516516" w:rsidRDefault="00516516" w:rsidP="005165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Fungsi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Menyimpan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deskriptor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segmen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menentukan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basis, limit, dan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atribut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segmen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memori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.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dalam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mode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proteksi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akses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memori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yang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aman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48F64C53" w14:textId="77777777" w:rsidR="00516516" w:rsidRPr="00516516" w:rsidRDefault="00516516" w:rsidP="005165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Contoh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Pada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arsitektur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x86, register GDTR (Global Descriptor Table Register) dan LDTR (Local Descriptor Table Register).</w:t>
      </w:r>
    </w:p>
    <w:p w14:paraId="2BDAE1DF" w14:textId="77777777" w:rsidR="00516516" w:rsidRPr="00516516" w:rsidRDefault="00516516" w:rsidP="005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</w:pPr>
      <w:r w:rsidRPr="00516516">
        <w:rPr>
          <w:rFonts w:ascii="Times New Roman" w:eastAsia="Times New Roman" w:hAnsi="Times New Roman"/>
          <w:b/>
          <w:bCs/>
          <w:sz w:val="27"/>
          <w:szCs w:val="27"/>
          <w:lang w:val="en-ID" w:eastAsia="en-ID"/>
        </w:rPr>
        <w:t>10. Model-Specific Registers (MSR):</w:t>
      </w:r>
    </w:p>
    <w:p w14:paraId="0717FA10" w14:textId="77777777" w:rsidR="00516516" w:rsidRPr="00516516" w:rsidRDefault="00516516" w:rsidP="005165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i-FI" w:eastAsia="en-ID"/>
        </w:rPr>
      </w:pPr>
      <w:r w:rsidRPr="00516516">
        <w:rPr>
          <w:rFonts w:ascii="Times New Roman" w:eastAsia="Times New Roman" w:hAnsi="Times New Roman"/>
          <w:b/>
          <w:bCs/>
          <w:sz w:val="24"/>
          <w:szCs w:val="24"/>
          <w:lang w:val="fi-FI" w:eastAsia="en-ID"/>
        </w:rPr>
        <w:t>Fungsi:</w:t>
      </w:r>
      <w:r w:rsidRPr="00516516">
        <w:rPr>
          <w:rFonts w:ascii="Times New Roman" w:eastAsia="Times New Roman" w:hAnsi="Times New Roman"/>
          <w:sz w:val="24"/>
          <w:szCs w:val="24"/>
          <w:lang w:val="fi-FI" w:eastAsia="en-ID"/>
        </w:rPr>
        <w:t xml:space="preserve"> Register khusus yang digunakan untuk konfigurasi perangkat keras dan optimasi kinerja. MSR menyediakan informasi spesifik model CPU dan dapat digunakan untuk pemantauan kinerja.</w:t>
      </w:r>
    </w:p>
    <w:p w14:paraId="3DE0E751" w14:textId="77777777" w:rsidR="00516516" w:rsidRPr="00516516" w:rsidRDefault="00516516" w:rsidP="005165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  <w:proofErr w:type="spellStart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Contoh</w:t>
      </w:r>
      <w:proofErr w:type="spellEnd"/>
      <w:r w:rsidRPr="00516516">
        <w:rPr>
          <w:rFonts w:ascii="Times New Roman" w:eastAsia="Times New Roman" w:hAnsi="Times New Roman"/>
          <w:b/>
          <w:bCs/>
          <w:sz w:val="24"/>
          <w:szCs w:val="24"/>
          <w:lang w:val="en-ID" w:eastAsia="en-ID"/>
        </w:rPr>
        <w:t>:</w:t>
      </w:r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Pada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prosesor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modern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seperti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Intel dan AMD, MSR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digunakan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untuk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berbagai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konfigurasi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kinerja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dan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pengaturan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  <w:proofErr w:type="spellStart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daya</w:t>
      </w:r>
      <w:proofErr w:type="spellEnd"/>
      <w:r w:rsidRPr="00516516">
        <w:rPr>
          <w:rFonts w:ascii="Times New Roman" w:eastAsia="Times New Roman" w:hAnsi="Times New Roman"/>
          <w:sz w:val="24"/>
          <w:szCs w:val="24"/>
          <w:lang w:val="en-ID" w:eastAsia="en-ID"/>
        </w:rPr>
        <w:t>.</w:t>
      </w:r>
    </w:p>
    <w:p w14:paraId="16E164ED" w14:textId="77777777" w:rsidR="00516516" w:rsidRPr="00B60A31" w:rsidRDefault="00516516" w:rsidP="0051651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D" w:eastAsia="en-ID"/>
        </w:rPr>
      </w:pPr>
    </w:p>
    <w:p w14:paraId="2337A44B" w14:textId="77777777" w:rsidR="00957BB1" w:rsidRPr="00957BB1" w:rsidRDefault="00957BB1" w:rsidP="00957BB1">
      <w:pPr>
        <w:spacing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</w:p>
    <w:sectPr w:rsidR="00957BB1" w:rsidRPr="0095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7" w15:restartNumberingAfterBreak="0">
    <w:nsid w:val="00000008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8" w15:restartNumberingAfterBreak="0">
    <w:nsid w:val="00000009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9" w15:restartNumberingAfterBreak="0">
    <w:nsid w:val="0000000A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0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5B65A7"/>
    <w:multiLevelType w:val="multilevel"/>
    <w:tmpl w:val="1924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112519"/>
    <w:multiLevelType w:val="multilevel"/>
    <w:tmpl w:val="AECE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4A43E9"/>
    <w:multiLevelType w:val="multilevel"/>
    <w:tmpl w:val="FA76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318B5"/>
    <w:multiLevelType w:val="multilevel"/>
    <w:tmpl w:val="F518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9C5E37"/>
    <w:multiLevelType w:val="multilevel"/>
    <w:tmpl w:val="78EA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3A6D03"/>
    <w:multiLevelType w:val="multilevel"/>
    <w:tmpl w:val="CDBE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587D1F"/>
    <w:multiLevelType w:val="multilevel"/>
    <w:tmpl w:val="E600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271D85"/>
    <w:multiLevelType w:val="multilevel"/>
    <w:tmpl w:val="7F6C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CF36D3"/>
    <w:multiLevelType w:val="multilevel"/>
    <w:tmpl w:val="D5CE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DA5468"/>
    <w:multiLevelType w:val="hybridMultilevel"/>
    <w:tmpl w:val="E9B44B80"/>
    <w:lvl w:ilvl="0" w:tplc="CA0810F8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960C5"/>
    <w:multiLevelType w:val="multilevel"/>
    <w:tmpl w:val="662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740EA6"/>
    <w:multiLevelType w:val="multilevel"/>
    <w:tmpl w:val="35EE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A9532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412216"/>
    <w:multiLevelType w:val="multilevel"/>
    <w:tmpl w:val="B9FA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BC57A4"/>
    <w:multiLevelType w:val="multilevel"/>
    <w:tmpl w:val="CE6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93C33"/>
    <w:multiLevelType w:val="multilevel"/>
    <w:tmpl w:val="67CE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3A705D"/>
    <w:multiLevelType w:val="multilevel"/>
    <w:tmpl w:val="D66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420430"/>
    <w:multiLevelType w:val="multilevel"/>
    <w:tmpl w:val="950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F6D40"/>
    <w:multiLevelType w:val="multilevel"/>
    <w:tmpl w:val="006E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20A64"/>
    <w:multiLevelType w:val="multilevel"/>
    <w:tmpl w:val="C07C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07EAD"/>
    <w:multiLevelType w:val="multilevel"/>
    <w:tmpl w:val="0374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3B34BB"/>
    <w:multiLevelType w:val="multilevel"/>
    <w:tmpl w:val="6998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E77556"/>
    <w:multiLevelType w:val="multilevel"/>
    <w:tmpl w:val="47DC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9E56AB"/>
    <w:multiLevelType w:val="multilevel"/>
    <w:tmpl w:val="4A94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DD6A8A"/>
    <w:multiLevelType w:val="multilevel"/>
    <w:tmpl w:val="DD5E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112B22"/>
    <w:multiLevelType w:val="multilevel"/>
    <w:tmpl w:val="DDC0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875A0F"/>
    <w:multiLevelType w:val="hybridMultilevel"/>
    <w:tmpl w:val="9BE4F3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14EA9A">
      <w:start w:val="1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83336">
    <w:abstractNumId w:val="29"/>
  </w:num>
  <w:num w:numId="2" w16cid:durableId="329871415">
    <w:abstractNumId w:val="0"/>
  </w:num>
  <w:num w:numId="3" w16cid:durableId="1347366554">
    <w:abstractNumId w:val="1"/>
  </w:num>
  <w:num w:numId="4" w16cid:durableId="355469971">
    <w:abstractNumId w:val="2"/>
  </w:num>
  <w:num w:numId="5" w16cid:durableId="2002930899">
    <w:abstractNumId w:val="3"/>
  </w:num>
  <w:num w:numId="6" w16cid:durableId="1785422989">
    <w:abstractNumId w:val="4"/>
  </w:num>
  <w:num w:numId="7" w16cid:durableId="328405075">
    <w:abstractNumId w:val="5"/>
  </w:num>
  <w:num w:numId="8" w16cid:durableId="1634557701">
    <w:abstractNumId w:val="6"/>
  </w:num>
  <w:num w:numId="9" w16cid:durableId="6444948">
    <w:abstractNumId w:val="7"/>
  </w:num>
  <w:num w:numId="10" w16cid:durableId="463232727">
    <w:abstractNumId w:val="8"/>
  </w:num>
  <w:num w:numId="11" w16cid:durableId="503252292">
    <w:abstractNumId w:val="9"/>
  </w:num>
  <w:num w:numId="12" w16cid:durableId="37244086">
    <w:abstractNumId w:val="10"/>
  </w:num>
  <w:num w:numId="13" w16cid:durableId="738527590">
    <w:abstractNumId w:val="11"/>
  </w:num>
  <w:num w:numId="14" w16cid:durableId="1297419189">
    <w:abstractNumId w:val="12"/>
  </w:num>
  <w:num w:numId="15" w16cid:durableId="299770345">
    <w:abstractNumId w:val="13"/>
  </w:num>
  <w:num w:numId="16" w16cid:durableId="1506242571">
    <w:abstractNumId w:val="14"/>
  </w:num>
  <w:num w:numId="17" w16cid:durableId="1377386474">
    <w:abstractNumId w:val="15"/>
  </w:num>
  <w:num w:numId="18" w16cid:durableId="765879670">
    <w:abstractNumId w:val="16"/>
  </w:num>
  <w:num w:numId="19" w16cid:durableId="1622493843">
    <w:abstractNumId w:val="26"/>
  </w:num>
  <w:num w:numId="20" w16cid:durableId="580993907">
    <w:abstractNumId w:val="43"/>
  </w:num>
  <w:num w:numId="21" w16cid:durableId="1219130329">
    <w:abstractNumId w:val="24"/>
  </w:num>
  <w:num w:numId="22" w16cid:durableId="1632132861">
    <w:abstractNumId w:val="25"/>
  </w:num>
  <w:num w:numId="23" w16cid:durableId="2117213618">
    <w:abstractNumId w:val="38"/>
  </w:num>
  <w:num w:numId="24" w16cid:durableId="141780151">
    <w:abstractNumId w:val="39"/>
  </w:num>
  <w:num w:numId="25" w16cid:durableId="727724615">
    <w:abstractNumId w:val="41"/>
  </w:num>
  <w:num w:numId="26" w16cid:durableId="1856339603">
    <w:abstractNumId w:val="19"/>
  </w:num>
  <w:num w:numId="27" w16cid:durableId="1783642622">
    <w:abstractNumId w:val="21"/>
  </w:num>
  <w:num w:numId="28" w16cid:durableId="1154445375">
    <w:abstractNumId w:val="20"/>
  </w:num>
  <w:num w:numId="29" w16cid:durableId="1920094241">
    <w:abstractNumId w:val="36"/>
  </w:num>
  <w:num w:numId="30" w16cid:durableId="136652245">
    <w:abstractNumId w:val="27"/>
  </w:num>
  <w:num w:numId="31" w16cid:durableId="692653875">
    <w:abstractNumId w:val="17"/>
  </w:num>
  <w:num w:numId="32" w16cid:durableId="490221042">
    <w:abstractNumId w:val="33"/>
  </w:num>
  <w:num w:numId="33" w16cid:durableId="1912695466">
    <w:abstractNumId w:val="35"/>
  </w:num>
  <w:num w:numId="34" w16cid:durableId="2128888805">
    <w:abstractNumId w:val="28"/>
  </w:num>
  <w:num w:numId="35" w16cid:durableId="1530146987">
    <w:abstractNumId w:val="34"/>
  </w:num>
  <w:num w:numId="36" w16cid:durableId="641009663">
    <w:abstractNumId w:val="30"/>
  </w:num>
  <w:num w:numId="37" w16cid:durableId="529953799">
    <w:abstractNumId w:val="40"/>
  </w:num>
  <w:num w:numId="38" w16cid:durableId="1115907126">
    <w:abstractNumId w:val="42"/>
  </w:num>
  <w:num w:numId="39" w16cid:durableId="1578906834">
    <w:abstractNumId w:val="31"/>
  </w:num>
  <w:num w:numId="40" w16cid:durableId="285888258">
    <w:abstractNumId w:val="22"/>
  </w:num>
  <w:num w:numId="41" w16cid:durableId="265432877">
    <w:abstractNumId w:val="32"/>
  </w:num>
  <w:num w:numId="42" w16cid:durableId="85004728">
    <w:abstractNumId w:val="18"/>
  </w:num>
  <w:num w:numId="43" w16cid:durableId="694694315">
    <w:abstractNumId w:val="37"/>
  </w:num>
  <w:num w:numId="44" w16cid:durableId="17852224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5D"/>
    <w:rsid w:val="00424482"/>
    <w:rsid w:val="0043410A"/>
    <w:rsid w:val="0050415D"/>
    <w:rsid w:val="00516516"/>
    <w:rsid w:val="006239E1"/>
    <w:rsid w:val="00957BB1"/>
    <w:rsid w:val="00B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6067B8"/>
  <w15:docId w15:val="{6C3FEE93-CB49-4146-B876-16F40221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B60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0A31"/>
    <w:rPr>
      <w:rFonts w:ascii="Times New Roman" w:eastAsia="Times New Roman" w:hAnsi="Times New Roman"/>
      <w:b/>
      <w:bCs/>
      <w:sz w:val="27"/>
      <w:szCs w:val="27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B60A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B60A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CPH1909</dc:creator>
  <cp:lastModifiedBy>jangki dausat</cp:lastModifiedBy>
  <cp:revision>2</cp:revision>
  <dcterms:created xsi:type="dcterms:W3CDTF">2024-06-20T06:01:00Z</dcterms:created>
  <dcterms:modified xsi:type="dcterms:W3CDTF">2024-06-20T06:01:00Z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9476444daad242b1b28fffd2b526da08</vt:lpwstr>
  </property>
</Properties>
</file>